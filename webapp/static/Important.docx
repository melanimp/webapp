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4410" w14:textId="019EB9B6" w:rsidR="005E4F9F" w:rsidRPr="00B84D36" w:rsidRDefault="005E4F9F" w:rsidP="0090525B">
      <w:pPr>
        <w:pStyle w:val="Textoindependiente"/>
        <w:rPr>
          <w:b/>
          <w:bCs/>
          <w:color w:val="C00000"/>
          <w:sz w:val="28"/>
          <w:szCs w:val="28"/>
          <w:lang w:val="es-US"/>
        </w:rPr>
      </w:pPr>
      <w:r w:rsidRPr="005E4F9F">
        <w:rPr>
          <w:b/>
          <w:bCs/>
          <w:color w:val="C00000"/>
          <w:sz w:val="28"/>
          <w:szCs w:val="28"/>
          <w:lang w:val="es-ES"/>
        </w:rPr>
        <w:t xml:space="preserve">ARREGLAR TODAS LAS FALTAS DE ORTOGRAFIAS EN EL PROYECTO, REVISAR BIEN ANTES DE </w:t>
      </w:r>
      <w:r w:rsidR="00B84D36" w:rsidRPr="005E4F9F">
        <w:rPr>
          <w:b/>
          <w:bCs/>
          <w:color w:val="C00000"/>
          <w:sz w:val="28"/>
          <w:szCs w:val="28"/>
          <w:lang w:val="es-ES"/>
        </w:rPr>
        <w:t>DISCUTIR</w:t>
      </w:r>
      <w:r w:rsidR="00B84D36">
        <w:rPr>
          <w:b/>
          <w:bCs/>
          <w:color w:val="C00000"/>
          <w:sz w:val="28"/>
          <w:szCs w:val="28"/>
          <w:lang w:val="es-ES"/>
        </w:rPr>
        <w:t xml:space="preserve"> (</w:t>
      </w:r>
      <w:r>
        <w:rPr>
          <w:b/>
          <w:bCs/>
          <w:color w:val="C00000"/>
          <w:sz w:val="28"/>
          <w:szCs w:val="28"/>
          <w:lang w:val="es-ES"/>
        </w:rPr>
        <w:t>TILDES Y ERRORES ORTOGRAFICOS).</w:t>
      </w:r>
      <w:r w:rsidR="00B84D36">
        <w:rPr>
          <w:b/>
          <w:bCs/>
          <w:color w:val="C00000"/>
          <w:sz w:val="28"/>
          <w:szCs w:val="28"/>
          <w:lang w:val="es-ES"/>
        </w:rPr>
        <w:t xml:space="preserve"> ARREGLAR TAMBIEN LA COHERENCIA EN LAS IDEAS TITULOS Y SUBTITULOS TANTO EN LOS ENCABEZADOS COMO EN EL TITULO DE LA PESTA</w:t>
      </w:r>
      <w:r w:rsidR="00B84D36">
        <w:rPr>
          <w:b/>
          <w:bCs/>
          <w:color w:val="C00000"/>
          <w:sz w:val="28"/>
          <w:szCs w:val="28"/>
          <w:lang w:val="es-US"/>
        </w:rPr>
        <w:t>ÑA –REVISAR TODO BIEN--</w:t>
      </w:r>
    </w:p>
    <w:p w14:paraId="33D0235E" w14:textId="77777777" w:rsidR="005E4F9F" w:rsidRDefault="005E4F9F" w:rsidP="0090525B">
      <w:pPr>
        <w:pStyle w:val="Textoindependiente"/>
        <w:rPr>
          <w:b/>
          <w:bCs/>
          <w:sz w:val="28"/>
          <w:szCs w:val="28"/>
          <w:lang w:val="es-ES"/>
        </w:rPr>
      </w:pPr>
    </w:p>
    <w:p w14:paraId="21DFCACB" w14:textId="7048CC3D" w:rsidR="0089655B" w:rsidRDefault="0089655B" w:rsidP="0090525B">
      <w:pPr>
        <w:pStyle w:val="Textoindependiente"/>
        <w:rPr>
          <w:b/>
          <w:bCs/>
          <w:sz w:val="28"/>
          <w:szCs w:val="28"/>
          <w:lang w:val="es-ES"/>
        </w:rPr>
      </w:pPr>
      <w:r w:rsidRPr="00FD153B">
        <w:rPr>
          <w:b/>
          <w:bCs/>
          <w:sz w:val="28"/>
          <w:szCs w:val="28"/>
          <w:lang w:val="es-ES"/>
        </w:rPr>
        <w:t>Leyenda</w:t>
      </w:r>
    </w:p>
    <w:p w14:paraId="56C67DCD" w14:textId="02A0459B" w:rsidR="005E4F9F" w:rsidRPr="005E4F9F" w:rsidRDefault="005E4F9F" w:rsidP="0090525B">
      <w:pPr>
        <w:pStyle w:val="Textoindependiente"/>
        <w:rPr>
          <w:b/>
          <w:bCs/>
          <w:sz w:val="28"/>
          <w:szCs w:val="28"/>
          <w:lang w:val="es-ES"/>
        </w:rPr>
      </w:pPr>
      <w:r w:rsidRPr="005E4F9F">
        <w:rPr>
          <w:b/>
          <w:bCs/>
          <w:i/>
          <w:iCs/>
          <w:sz w:val="28"/>
          <w:szCs w:val="28"/>
          <w:lang w:val="es-ES"/>
        </w:rPr>
        <w:t>‘’Vista</w:t>
      </w:r>
      <w:r w:rsidRPr="005E4F9F">
        <w:rPr>
          <w:b/>
          <w:bCs/>
          <w:i/>
          <w:iCs/>
          <w:sz w:val="28"/>
          <w:szCs w:val="28"/>
          <w:lang w:val="es-ES"/>
        </w:rPr>
        <w:t>”</w:t>
      </w:r>
    </w:p>
    <w:p w14:paraId="1591B262" w14:textId="260ED3CB" w:rsidR="0089655B" w:rsidRPr="005E4F9F" w:rsidRDefault="0089655B" w:rsidP="0090525B">
      <w:pPr>
        <w:pStyle w:val="Textoindependiente"/>
        <w:rPr>
          <w:b/>
          <w:bCs/>
          <w:i/>
          <w:iCs/>
          <w:color w:val="00B050"/>
          <w:sz w:val="28"/>
          <w:szCs w:val="28"/>
          <w:lang w:val="es-ES"/>
        </w:rPr>
      </w:pPr>
      <w:r w:rsidRPr="005E4F9F">
        <w:rPr>
          <w:b/>
          <w:bCs/>
          <w:i/>
          <w:iCs/>
          <w:color w:val="00B050"/>
          <w:sz w:val="28"/>
          <w:szCs w:val="28"/>
          <w:lang w:val="es-ES"/>
        </w:rPr>
        <w:t>Hecho</w:t>
      </w:r>
    </w:p>
    <w:p w14:paraId="77129782" w14:textId="37DC697C" w:rsidR="0089655B" w:rsidRPr="005E4F9F" w:rsidRDefault="0089655B" w:rsidP="0090525B">
      <w:pPr>
        <w:pStyle w:val="Textoindependiente"/>
        <w:rPr>
          <w:b/>
          <w:bCs/>
          <w:i/>
          <w:iCs/>
          <w:color w:val="0070C0"/>
          <w:sz w:val="28"/>
          <w:szCs w:val="28"/>
          <w:lang w:val="es-ES"/>
        </w:rPr>
      </w:pPr>
      <w:r w:rsidRPr="005E4F9F">
        <w:rPr>
          <w:b/>
          <w:bCs/>
          <w:i/>
          <w:iCs/>
          <w:color w:val="0070C0"/>
          <w:sz w:val="28"/>
          <w:szCs w:val="28"/>
          <w:lang w:val="es-ES"/>
        </w:rPr>
        <w:t>Medio Hecho</w:t>
      </w:r>
    </w:p>
    <w:p w14:paraId="726A4C9B" w14:textId="1DFFDC05" w:rsidR="0089655B" w:rsidRPr="005E4F9F" w:rsidRDefault="0089655B" w:rsidP="0090525B">
      <w:pPr>
        <w:pStyle w:val="Textoindependiente"/>
        <w:rPr>
          <w:b/>
          <w:bCs/>
          <w:i/>
          <w:iCs/>
          <w:color w:val="FF0000"/>
          <w:sz w:val="28"/>
          <w:szCs w:val="28"/>
          <w:lang w:val="es-ES"/>
        </w:rPr>
      </w:pPr>
      <w:r w:rsidRPr="005E4F9F">
        <w:rPr>
          <w:b/>
          <w:bCs/>
          <w:i/>
          <w:iCs/>
          <w:color w:val="FF0000"/>
          <w:sz w:val="28"/>
          <w:szCs w:val="28"/>
          <w:lang w:val="es-ES"/>
        </w:rPr>
        <w:t>Sin Hacer</w:t>
      </w:r>
    </w:p>
    <w:p w14:paraId="7BA87CA9" w14:textId="29DDAEC1" w:rsidR="0089655B" w:rsidRDefault="0089655B" w:rsidP="0090525B">
      <w:pPr>
        <w:pStyle w:val="Textoindependiente"/>
        <w:rPr>
          <w:b/>
          <w:bCs/>
          <w:i/>
          <w:iCs/>
          <w:color w:val="FFC000"/>
          <w:sz w:val="28"/>
          <w:szCs w:val="28"/>
          <w:lang w:val="es-ES"/>
        </w:rPr>
      </w:pPr>
      <w:r w:rsidRPr="005E4F9F">
        <w:rPr>
          <w:b/>
          <w:bCs/>
          <w:i/>
          <w:iCs/>
          <w:color w:val="FFC000"/>
          <w:sz w:val="28"/>
          <w:szCs w:val="28"/>
          <w:lang w:val="es-ES"/>
        </w:rPr>
        <w:t>Preguntar</w:t>
      </w:r>
    </w:p>
    <w:p w14:paraId="3885EA32" w14:textId="2EA0E1A1" w:rsidR="005E4F9F" w:rsidRPr="005E4F9F" w:rsidRDefault="005E4F9F" w:rsidP="0090525B">
      <w:pPr>
        <w:pStyle w:val="Textoindependiente"/>
        <w:rPr>
          <w:b/>
          <w:bCs/>
          <w:i/>
          <w:iCs/>
          <w:color w:val="7030A0"/>
          <w:sz w:val="28"/>
          <w:szCs w:val="28"/>
          <w:lang w:val="es-ES"/>
        </w:rPr>
      </w:pPr>
      <w:r w:rsidRPr="005E4F9F">
        <w:rPr>
          <w:b/>
          <w:bCs/>
          <w:i/>
          <w:iCs/>
          <w:color w:val="7030A0"/>
          <w:sz w:val="28"/>
          <w:szCs w:val="28"/>
          <w:lang w:val="es-ES"/>
        </w:rPr>
        <w:t>Sin Sentido</w:t>
      </w:r>
    </w:p>
    <w:p w14:paraId="733AF0F7" w14:textId="77777777" w:rsidR="0089655B" w:rsidRPr="00FD153B" w:rsidRDefault="0089655B" w:rsidP="0090525B">
      <w:pPr>
        <w:pStyle w:val="Textoindependiente"/>
        <w:rPr>
          <w:b/>
          <w:bCs/>
          <w:color w:val="FFC000"/>
          <w:sz w:val="28"/>
          <w:szCs w:val="28"/>
          <w:lang w:val="es-ES"/>
        </w:rPr>
      </w:pPr>
    </w:p>
    <w:p w14:paraId="341061C1" w14:textId="0EC5CD6F" w:rsidR="00E24B3F" w:rsidRPr="00FD153B" w:rsidRDefault="00E24B3F" w:rsidP="0090525B">
      <w:pPr>
        <w:pStyle w:val="Textoindependiente"/>
        <w:rPr>
          <w:b/>
          <w:bCs/>
          <w:sz w:val="28"/>
          <w:szCs w:val="28"/>
          <w:lang w:val="es-ES"/>
        </w:rPr>
      </w:pPr>
      <w:r w:rsidRPr="00FD153B">
        <w:rPr>
          <w:b/>
          <w:bCs/>
          <w:sz w:val="28"/>
          <w:szCs w:val="28"/>
          <w:lang w:val="es-ES"/>
        </w:rPr>
        <w:t>Vistas</w:t>
      </w:r>
      <w:r w:rsidRPr="00FD153B">
        <w:rPr>
          <w:b/>
          <w:bCs/>
          <w:sz w:val="28"/>
          <w:szCs w:val="28"/>
          <w:lang w:val="es-ES"/>
        </w:rPr>
        <w:t xml:space="preserve"> en el orden que se deben crear</w:t>
      </w:r>
      <w:r w:rsidRPr="00FD153B">
        <w:rPr>
          <w:b/>
          <w:bCs/>
          <w:sz w:val="28"/>
          <w:szCs w:val="28"/>
          <w:lang w:val="es-ES"/>
        </w:rPr>
        <w:t>:</w:t>
      </w:r>
    </w:p>
    <w:p w14:paraId="0B44AFD3" w14:textId="77777777" w:rsidR="00E24B3F" w:rsidRPr="00C76789" w:rsidRDefault="00E24B3F" w:rsidP="00E24B3F">
      <w:pPr>
        <w:pStyle w:val="Textoindependiente"/>
        <w:rPr>
          <w:b/>
          <w:bCs/>
          <w:color w:val="00B050"/>
          <w:sz w:val="32"/>
          <w:szCs w:val="32"/>
          <w:lang w:val="es-ES"/>
        </w:rPr>
      </w:pPr>
      <w:r w:rsidRPr="00C76789">
        <w:rPr>
          <w:b/>
          <w:bCs/>
          <w:color w:val="00B050"/>
          <w:sz w:val="32"/>
          <w:szCs w:val="32"/>
          <w:lang w:val="es-ES"/>
        </w:rPr>
        <w:t>Adm:</w:t>
      </w:r>
    </w:p>
    <w:p w14:paraId="6519F9CE" w14:textId="77777777" w:rsidR="00E24B3F" w:rsidRPr="00C76789" w:rsidRDefault="00E24B3F" w:rsidP="00E24B3F">
      <w:pPr>
        <w:pStyle w:val="Textoindependiente"/>
        <w:rPr>
          <w:b/>
          <w:bCs/>
          <w:i/>
          <w:iCs/>
          <w:color w:val="00B050"/>
          <w:sz w:val="28"/>
          <w:szCs w:val="28"/>
          <w:lang w:val="es-ES"/>
        </w:rPr>
      </w:pPr>
      <w:r w:rsidRPr="00C76789">
        <w:rPr>
          <w:b/>
          <w:bCs/>
          <w:i/>
          <w:iCs/>
          <w:color w:val="00B050"/>
          <w:sz w:val="28"/>
          <w:szCs w:val="28"/>
          <w:lang w:val="es-ES"/>
        </w:rPr>
        <w:t>‘’Administración de usuario’’</w:t>
      </w:r>
    </w:p>
    <w:p w14:paraId="2C83E28A" w14:textId="51DBFA9B" w:rsidR="00E24B3F" w:rsidRPr="00FD153B" w:rsidRDefault="00E24B3F" w:rsidP="00E24B3F">
      <w:pPr>
        <w:pStyle w:val="Textoindependiente"/>
        <w:rPr>
          <w:b/>
          <w:bCs/>
          <w:color w:val="00B05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●Registrar usuario: El sistema debe permitir el registro de usuarios y catalogarlos en los roles correspondientes en función de la correlación entre su correo y la base de datos. (Nombre, correo (id) y contraseña)</w:t>
      </w:r>
    </w:p>
    <w:p w14:paraId="7F29F534" w14:textId="05A21714" w:rsidR="00E24B3F" w:rsidRPr="00FD153B" w:rsidRDefault="00E24B3F" w:rsidP="00E24B3F">
      <w:pPr>
        <w:pStyle w:val="Textoindependiente"/>
        <w:rPr>
          <w:b/>
          <w:bCs/>
          <w:color w:val="00B05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-Registrar admin</w:t>
      </w:r>
    </w:p>
    <w:p w14:paraId="365C11B7" w14:textId="2AF55714" w:rsidR="00E24B3F" w:rsidRPr="00FD153B" w:rsidRDefault="00E24B3F" w:rsidP="00E24B3F">
      <w:pPr>
        <w:pStyle w:val="Textoindependiente"/>
        <w:rPr>
          <w:b/>
          <w:bCs/>
          <w:color w:val="00B05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-Registrar jefe de año</w:t>
      </w:r>
    </w:p>
    <w:p w14:paraId="035070D3" w14:textId="3FFCB8B3" w:rsidR="00E24B3F" w:rsidRPr="00FD153B" w:rsidRDefault="00E24B3F" w:rsidP="00E24B3F">
      <w:pPr>
        <w:pStyle w:val="Textoindependiente"/>
        <w:rPr>
          <w:b/>
          <w:bCs/>
          <w:color w:val="00B05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 xml:space="preserve">-Registrar </w:t>
      </w:r>
      <w:r w:rsidRPr="00FD153B">
        <w:rPr>
          <w:b/>
          <w:bCs/>
          <w:color w:val="00B050"/>
          <w:sz w:val="24"/>
          <w:lang w:val="es-ES"/>
        </w:rPr>
        <w:t>secretaria</w:t>
      </w:r>
    </w:p>
    <w:p w14:paraId="5785BC05" w14:textId="3525AB36" w:rsidR="00E24B3F" w:rsidRPr="00FD153B" w:rsidRDefault="00E24B3F" w:rsidP="00E24B3F">
      <w:pPr>
        <w:pStyle w:val="Textoindependiente"/>
        <w:rPr>
          <w:b/>
          <w:bCs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 xml:space="preserve">-Registrar </w:t>
      </w:r>
      <w:r w:rsidRPr="00FD153B">
        <w:rPr>
          <w:b/>
          <w:bCs/>
          <w:color w:val="00B050"/>
          <w:sz w:val="24"/>
          <w:lang w:val="es-ES"/>
        </w:rPr>
        <w:t>estudiante</w:t>
      </w:r>
    </w:p>
    <w:p w14:paraId="2DB69A24" w14:textId="08659BE9" w:rsidR="00E24B3F" w:rsidRPr="00FD153B" w:rsidRDefault="00E24B3F" w:rsidP="00E24B3F">
      <w:pPr>
        <w:pStyle w:val="Ttulo2"/>
        <w:rPr>
          <w:color w:val="00B050"/>
        </w:rPr>
      </w:pPr>
      <w:r w:rsidRPr="00FD153B">
        <w:rPr>
          <w:b w:val="0"/>
          <w:bCs/>
          <w:color w:val="00B050"/>
        </w:rPr>
        <w:t>●</w:t>
      </w:r>
      <w:r w:rsidRPr="00FD153B">
        <w:rPr>
          <w:bCs/>
          <w:color w:val="00B050"/>
        </w:rPr>
        <w:t>Autenticar usuario</w:t>
      </w:r>
      <w:r w:rsidRPr="00FD153B">
        <w:rPr>
          <w:b w:val="0"/>
          <w:bCs/>
          <w:color w:val="00B050"/>
        </w:rPr>
        <w:t xml:space="preserve">: </w:t>
      </w:r>
      <w:r w:rsidRPr="00FD153B">
        <w:rPr>
          <w:color w:val="00B050"/>
        </w:rPr>
        <w:t>El sistema debe permitir a los usuarios iniciar sesión con sus credenciales y conceder los accesos en función de los permisos concedidos. (Correo y contraseña)</w:t>
      </w:r>
    </w:p>
    <w:p w14:paraId="3D1AEF4B" w14:textId="344FC3B5" w:rsidR="00E24B3F" w:rsidRPr="00FD153B" w:rsidRDefault="00E24B3F" w:rsidP="00E24B3F">
      <w:pPr>
        <w:pStyle w:val="Textoindependiente"/>
        <w:rPr>
          <w:b/>
          <w:bCs/>
          <w:color w:val="00B05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●Listar usuarios: El sistema debe listar a los usuarios existentes</w:t>
      </w:r>
    </w:p>
    <w:p w14:paraId="7313D2FD" w14:textId="3398C8DF" w:rsidR="00E24B3F" w:rsidRPr="00FD153B" w:rsidRDefault="00E24B3F" w:rsidP="00E24B3F">
      <w:pPr>
        <w:pStyle w:val="Textoindependiente"/>
        <w:rPr>
          <w:b/>
          <w:bCs/>
          <w:color w:val="00B050"/>
          <w:sz w:val="24"/>
        </w:rPr>
      </w:pPr>
      <w:r w:rsidRPr="00FD153B">
        <w:rPr>
          <w:color w:val="00B050"/>
        </w:rPr>
        <w:t>●</w:t>
      </w:r>
      <w:r w:rsidRPr="00FD153B">
        <w:rPr>
          <w:b/>
          <w:bCs/>
          <w:color w:val="00B050"/>
          <w:sz w:val="24"/>
        </w:rPr>
        <w:t>Verificar validez de usuario: El sistema debe verificar la existencia de los usuarios registrados en la base de datos de la escuela.</w:t>
      </w:r>
    </w:p>
    <w:p w14:paraId="012619C0" w14:textId="34C8EF15" w:rsidR="00E24B3F" w:rsidRPr="00FD153B" w:rsidRDefault="00E24B3F" w:rsidP="00E24B3F">
      <w:pPr>
        <w:pStyle w:val="Textoindependiente"/>
        <w:rPr>
          <w:b/>
          <w:bCs/>
          <w:color w:val="00B05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●Modificar usuario: El sistema debe permitir la modificación de los datos de usuario, un administrador debe poder otorgar permisos de administrador (un alumno puede pasar a ser profesor y debe modificarse su rol y correo)</w:t>
      </w:r>
    </w:p>
    <w:p w14:paraId="66C927C3" w14:textId="49A3FBCE" w:rsidR="00E24B3F" w:rsidRPr="00FD153B" w:rsidRDefault="00E24B3F" w:rsidP="00E24B3F">
      <w:pPr>
        <w:pStyle w:val="Ttulo2"/>
        <w:rPr>
          <w:color w:val="00B050"/>
          <w:spacing w:val="-2"/>
        </w:rPr>
      </w:pPr>
      <w:r w:rsidRPr="00FD153B">
        <w:rPr>
          <w:b w:val="0"/>
          <w:bCs/>
          <w:color w:val="00B050"/>
        </w:rPr>
        <w:t xml:space="preserve">● </w:t>
      </w:r>
      <w:r w:rsidRPr="00FD153B">
        <w:rPr>
          <w:color w:val="00B050"/>
          <w:spacing w:val="-2"/>
        </w:rPr>
        <w:t>Eliminar usuario: El sistema debe permitir a los administradores dar baja a los estudiantes graduados o baja académica y a los profesores que dejen de impartir clase.</w:t>
      </w:r>
    </w:p>
    <w:p w14:paraId="79474761" w14:textId="77777777" w:rsidR="00754A0D" w:rsidRPr="00FD153B" w:rsidRDefault="00754A0D" w:rsidP="0093710E">
      <w:pPr>
        <w:pStyle w:val="Textoindependiente"/>
        <w:rPr>
          <w:rFonts w:eastAsia="Calibri"/>
          <w:b/>
          <w:iCs/>
          <w:spacing w:val="-2"/>
          <w:kern w:val="0"/>
          <w:sz w:val="24"/>
          <w:lang w:val="es-ES"/>
        </w:rPr>
      </w:pPr>
    </w:p>
    <w:p w14:paraId="792C61CB" w14:textId="77777777" w:rsidR="00B84D36" w:rsidRDefault="00B84D36" w:rsidP="00AE66C2">
      <w:pPr>
        <w:pStyle w:val="Textoindependiente"/>
        <w:rPr>
          <w:b/>
          <w:bCs/>
          <w:color w:val="00B050"/>
          <w:sz w:val="32"/>
          <w:szCs w:val="32"/>
          <w:lang w:val="es-ES"/>
        </w:rPr>
      </w:pPr>
    </w:p>
    <w:p w14:paraId="30ECB3DC" w14:textId="77777777" w:rsidR="00B84D36" w:rsidRDefault="00B84D36" w:rsidP="00AE66C2">
      <w:pPr>
        <w:pStyle w:val="Textoindependiente"/>
        <w:rPr>
          <w:b/>
          <w:bCs/>
          <w:color w:val="00B050"/>
          <w:sz w:val="32"/>
          <w:szCs w:val="32"/>
          <w:lang w:val="es-ES"/>
        </w:rPr>
      </w:pPr>
    </w:p>
    <w:p w14:paraId="7A3CD767" w14:textId="77777777" w:rsidR="00B84D36" w:rsidRDefault="00B84D36" w:rsidP="00AE66C2">
      <w:pPr>
        <w:pStyle w:val="Textoindependiente"/>
        <w:rPr>
          <w:b/>
          <w:bCs/>
          <w:color w:val="00B050"/>
          <w:sz w:val="32"/>
          <w:szCs w:val="32"/>
          <w:lang w:val="es-ES"/>
        </w:rPr>
      </w:pPr>
    </w:p>
    <w:p w14:paraId="1BE41EA2" w14:textId="03BCBA1F" w:rsidR="00AE66C2" w:rsidRPr="005E4F9F" w:rsidRDefault="00AE66C2" w:rsidP="00AE66C2">
      <w:pPr>
        <w:pStyle w:val="Textoindependiente"/>
        <w:rPr>
          <w:b/>
          <w:bCs/>
          <w:color w:val="00B050"/>
          <w:sz w:val="32"/>
          <w:szCs w:val="32"/>
          <w:lang w:val="es-ES"/>
        </w:rPr>
      </w:pPr>
      <w:r w:rsidRPr="005E4F9F">
        <w:rPr>
          <w:b/>
          <w:bCs/>
          <w:color w:val="00B050"/>
          <w:sz w:val="32"/>
          <w:szCs w:val="32"/>
          <w:lang w:val="es-ES"/>
        </w:rPr>
        <w:t>Estudiante:</w:t>
      </w:r>
    </w:p>
    <w:p w14:paraId="1977F16A" w14:textId="77777777" w:rsidR="00AE66C2" w:rsidRPr="005E4F9F" w:rsidRDefault="00AE66C2" w:rsidP="00AE66C2">
      <w:pPr>
        <w:pStyle w:val="Textoindependiente"/>
        <w:rPr>
          <w:b/>
          <w:bCs/>
          <w:color w:val="00B050"/>
          <w:sz w:val="28"/>
          <w:szCs w:val="28"/>
          <w:lang w:val="es-ES"/>
        </w:rPr>
      </w:pPr>
      <w:r w:rsidRPr="005E4F9F">
        <w:rPr>
          <w:b/>
          <w:bCs/>
          <w:i/>
          <w:iCs/>
          <w:color w:val="00B050"/>
          <w:sz w:val="28"/>
          <w:szCs w:val="28"/>
          <w:lang w:val="es-ES"/>
        </w:rPr>
        <w:t>‘’ Mis Evidencias’’</w:t>
      </w:r>
    </w:p>
    <w:p w14:paraId="0EF401E7" w14:textId="1033EBFA" w:rsidR="00AE66C2" w:rsidRPr="00FD153B" w:rsidRDefault="00AE66C2" w:rsidP="00AE66C2">
      <w:pPr>
        <w:pStyle w:val="Textoindependiente"/>
        <w:rPr>
          <w:b/>
          <w:bCs/>
          <w:color w:val="00B05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</w:t>
      </w:r>
      <w:r w:rsidRPr="00FD153B">
        <w:rPr>
          <w:color w:val="00B050"/>
        </w:rPr>
        <w:t xml:space="preserve"> </w:t>
      </w:r>
      <w:r w:rsidRPr="00FD153B">
        <w:rPr>
          <w:b/>
          <w:bCs/>
          <w:color w:val="00B050"/>
          <w:sz w:val="24"/>
          <w:lang w:val="es-ES"/>
        </w:rPr>
        <w:t>Registrar participación: Los estudiantes deben poder subir al sistema certificados de participación para registrar sus evidencias.</w:t>
      </w:r>
    </w:p>
    <w:p w14:paraId="32F085A0" w14:textId="3A4730E7" w:rsidR="005A75AD" w:rsidRPr="005E4F9F" w:rsidRDefault="005A75AD" w:rsidP="00AE66C2">
      <w:pPr>
        <w:pStyle w:val="Textoindependiente"/>
        <w:rPr>
          <w:b/>
          <w:bCs/>
          <w:color w:val="00B050"/>
          <w:sz w:val="24"/>
          <w:lang w:val="es-ES"/>
        </w:rPr>
      </w:pPr>
      <w:r w:rsidRPr="005E4F9F">
        <w:rPr>
          <w:b/>
          <w:bCs/>
          <w:color w:val="00B050"/>
          <w:sz w:val="24"/>
          <w:lang w:val="es-ES"/>
        </w:rPr>
        <w:t>●Solo podrá ver sus evidencias.</w:t>
      </w:r>
    </w:p>
    <w:p w14:paraId="259DF726" w14:textId="77777777" w:rsidR="005E4F9F" w:rsidRDefault="005E4F9F" w:rsidP="00AE66C2">
      <w:pPr>
        <w:pStyle w:val="Textoindependiente"/>
        <w:rPr>
          <w:b/>
          <w:bCs/>
          <w:color w:val="0070C0"/>
          <w:sz w:val="32"/>
          <w:szCs w:val="32"/>
          <w:lang w:val="es-ES"/>
        </w:rPr>
      </w:pPr>
    </w:p>
    <w:p w14:paraId="5A2FB7BB" w14:textId="145540A7" w:rsidR="00754A0D" w:rsidRPr="005E4F9F" w:rsidRDefault="00AE66C2" w:rsidP="00AE66C2">
      <w:pPr>
        <w:pStyle w:val="Textoindependiente"/>
        <w:rPr>
          <w:b/>
          <w:bCs/>
          <w:color w:val="00B050"/>
          <w:sz w:val="32"/>
          <w:szCs w:val="32"/>
          <w:lang w:val="es-ES"/>
        </w:rPr>
      </w:pPr>
      <w:r w:rsidRPr="005E4F9F">
        <w:rPr>
          <w:b/>
          <w:bCs/>
          <w:color w:val="00B050"/>
          <w:sz w:val="32"/>
          <w:szCs w:val="32"/>
          <w:lang w:val="es-ES"/>
        </w:rPr>
        <w:t>Secretaria:</w:t>
      </w:r>
    </w:p>
    <w:p w14:paraId="40594ED7" w14:textId="3C5F58B5" w:rsidR="00AE66C2" w:rsidRPr="005E4F9F" w:rsidRDefault="00AE66C2" w:rsidP="00AE66C2">
      <w:pPr>
        <w:pStyle w:val="Textoindependiente"/>
        <w:rPr>
          <w:b/>
          <w:bCs/>
          <w:i/>
          <w:iCs/>
          <w:color w:val="00B050"/>
          <w:sz w:val="28"/>
          <w:szCs w:val="28"/>
          <w:lang w:val="es-ES"/>
        </w:rPr>
      </w:pPr>
      <w:r w:rsidRPr="005E4F9F">
        <w:rPr>
          <w:b/>
          <w:bCs/>
          <w:i/>
          <w:iCs/>
          <w:color w:val="00B050"/>
          <w:sz w:val="28"/>
          <w:szCs w:val="28"/>
          <w:lang w:val="es-ES"/>
        </w:rPr>
        <w:t>‘’</w:t>
      </w:r>
      <w:r w:rsidR="00476BE9" w:rsidRPr="005E4F9F">
        <w:rPr>
          <w:color w:val="00B050"/>
          <w:sz w:val="22"/>
          <w:szCs w:val="28"/>
        </w:rPr>
        <w:t xml:space="preserve"> </w:t>
      </w:r>
      <w:r w:rsidR="00476BE9" w:rsidRPr="005E4F9F">
        <w:rPr>
          <w:b/>
          <w:bCs/>
          <w:i/>
          <w:iCs/>
          <w:color w:val="00B050"/>
          <w:sz w:val="28"/>
          <w:szCs w:val="28"/>
          <w:lang w:val="es-ES"/>
        </w:rPr>
        <w:t>Archivo de Evidencias</w:t>
      </w:r>
      <w:r w:rsidRPr="005E4F9F">
        <w:rPr>
          <w:b/>
          <w:bCs/>
          <w:i/>
          <w:iCs/>
          <w:color w:val="00B050"/>
          <w:sz w:val="28"/>
          <w:szCs w:val="28"/>
          <w:lang w:val="es-ES"/>
        </w:rPr>
        <w:t>’’</w:t>
      </w:r>
    </w:p>
    <w:p w14:paraId="3D326792" w14:textId="77777777" w:rsidR="00AE66C2" w:rsidRPr="00FD153B" w:rsidRDefault="00AE66C2" w:rsidP="00AE66C2">
      <w:pPr>
        <w:pStyle w:val="Textoindependiente"/>
        <w:rPr>
          <w:b/>
          <w:bCs/>
          <w:color w:val="00B05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</w:t>
      </w:r>
      <w:r w:rsidRPr="00FD153B">
        <w:rPr>
          <w:color w:val="00B050"/>
        </w:rPr>
        <w:t xml:space="preserve"> </w:t>
      </w:r>
      <w:r w:rsidRPr="00FD153B">
        <w:rPr>
          <w:b/>
          <w:bCs/>
          <w:color w:val="00B050"/>
          <w:sz w:val="24"/>
          <w:lang w:val="es-ES"/>
        </w:rPr>
        <w:t xml:space="preserve">Descargar las evidencias enviadas por los estudiantes. </w:t>
      </w:r>
    </w:p>
    <w:p w14:paraId="51BC213B" w14:textId="554E4F00" w:rsidR="00AE66C2" w:rsidRPr="005E4F9F" w:rsidRDefault="00AE66C2" w:rsidP="00AE66C2">
      <w:pPr>
        <w:pStyle w:val="Textoindependiente"/>
        <w:rPr>
          <w:b/>
          <w:bCs/>
          <w:color w:val="7030A0"/>
          <w:sz w:val="24"/>
          <w:lang w:val="es-ES"/>
        </w:rPr>
      </w:pPr>
      <w:r w:rsidRPr="005E4F9F">
        <w:rPr>
          <w:b/>
          <w:bCs/>
          <w:color w:val="7030A0"/>
          <w:sz w:val="24"/>
          <w:lang w:val="es-ES"/>
        </w:rPr>
        <w:t>●Archivar evidencias en el expediente.</w:t>
      </w:r>
    </w:p>
    <w:p w14:paraId="38399083" w14:textId="1369BF72" w:rsidR="007B69D5" w:rsidRPr="00FD153B" w:rsidRDefault="007B69D5" w:rsidP="00AE66C2">
      <w:pPr>
        <w:pStyle w:val="Textoindependiente"/>
        <w:rPr>
          <w:b/>
          <w:bCs/>
          <w:color w:val="FFC000"/>
          <w:sz w:val="24"/>
          <w:lang w:val="es-ES"/>
        </w:rPr>
      </w:pPr>
    </w:p>
    <w:p w14:paraId="30254DBC" w14:textId="77777777" w:rsidR="007B69D5" w:rsidRPr="00C76789" w:rsidRDefault="007B69D5" w:rsidP="007B69D5">
      <w:pPr>
        <w:pStyle w:val="Textoindependiente"/>
        <w:rPr>
          <w:b/>
          <w:bCs/>
          <w:color w:val="0070C0"/>
          <w:sz w:val="32"/>
          <w:szCs w:val="32"/>
          <w:lang w:val="es-ES"/>
        </w:rPr>
      </w:pPr>
      <w:r w:rsidRPr="00C76789">
        <w:rPr>
          <w:b/>
          <w:bCs/>
          <w:color w:val="0070C0"/>
          <w:sz w:val="32"/>
          <w:szCs w:val="32"/>
          <w:lang w:val="es-ES"/>
        </w:rPr>
        <w:t>Jefe de año:</w:t>
      </w:r>
    </w:p>
    <w:p w14:paraId="2224044F" w14:textId="77777777" w:rsidR="007B69D5" w:rsidRPr="00C76789" w:rsidRDefault="007B69D5" w:rsidP="007B69D5">
      <w:pPr>
        <w:pStyle w:val="Textoindependiente"/>
        <w:rPr>
          <w:b/>
          <w:bCs/>
          <w:i/>
          <w:iCs/>
          <w:color w:val="00B050"/>
          <w:sz w:val="28"/>
          <w:szCs w:val="28"/>
          <w:lang w:val="es-ES"/>
        </w:rPr>
      </w:pPr>
      <w:r w:rsidRPr="00C76789">
        <w:rPr>
          <w:b/>
          <w:bCs/>
          <w:i/>
          <w:iCs/>
          <w:color w:val="00B050"/>
          <w:sz w:val="28"/>
          <w:szCs w:val="28"/>
          <w:lang w:val="es-ES"/>
        </w:rPr>
        <w:t>‘’Principal’’ -&gt; ‘’Actividades’’</w:t>
      </w:r>
    </w:p>
    <w:p w14:paraId="5AC60A76" w14:textId="77777777" w:rsidR="007B69D5" w:rsidRPr="00FD153B" w:rsidRDefault="007B69D5" w:rsidP="007B69D5">
      <w:pPr>
        <w:pStyle w:val="Textoindependiente"/>
        <w:rPr>
          <w:b/>
          <w:bCs/>
          <w:i/>
          <w:iCs/>
          <w:color w:val="00B050"/>
          <w:sz w:val="24"/>
          <w:u w:val="single"/>
          <w:lang w:val="es-ES"/>
        </w:rPr>
      </w:pPr>
      <w:r w:rsidRPr="00FD153B">
        <w:rPr>
          <w:b/>
          <w:bCs/>
          <w:i/>
          <w:iCs/>
          <w:color w:val="00B050"/>
          <w:sz w:val="24"/>
          <w:u w:val="single"/>
          <w:lang w:val="es-ES"/>
        </w:rPr>
        <w:t>Nota: Se refiere a registro de actividades.</w:t>
      </w:r>
    </w:p>
    <w:p w14:paraId="7A8C40CF" w14:textId="77777777" w:rsidR="007B69D5" w:rsidRPr="00FD153B" w:rsidRDefault="007B69D5" w:rsidP="007B69D5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Añadir actividad: El sistema debe permitir que el jefe de año agregue actividades nuevas</w:t>
      </w:r>
    </w:p>
    <w:p w14:paraId="719F2D46" w14:textId="77777777" w:rsidR="007B69D5" w:rsidRPr="00FD153B" w:rsidRDefault="007B69D5" w:rsidP="007B69D5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Modificar registro de actividades: El sistema debe permitir la modificación de los datos a aquellos roles con permisos de administrador</w:t>
      </w:r>
    </w:p>
    <w:p w14:paraId="5AE22153" w14:textId="3869C4E6" w:rsidR="007B69D5" w:rsidRPr="00FD153B" w:rsidRDefault="007B69D5" w:rsidP="00AE66C2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Eliminar registros:</w:t>
      </w:r>
      <w:r w:rsidRPr="00FD153B">
        <w:rPr>
          <w:color w:val="00B050"/>
        </w:rPr>
        <w:t xml:space="preserve"> 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 sistema debe permitir eliminar registros de actividades.</w:t>
      </w:r>
    </w:p>
    <w:p w14:paraId="6278A697" w14:textId="77777777" w:rsidR="00754A0D" w:rsidRPr="00FD153B" w:rsidRDefault="00754A0D" w:rsidP="00AE66C2">
      <w:pPr>
        <w:pStyle w:val="Textoindependiente"/>
        <w:rPr>
          <w:b/>
          <w:bCs/>
          <w:sz w:val="24"/>
          <w:lang w:val="es-ES"/>
        </w:rPr>
      </w:pPr>
    </w:p>
    <w:p w14:paraId="212A1C01" w14:textId="0FAF0603" w:rsidR="00754A0D" w:rsidRPr="00C76789" w:rsidRDefault="00AE66C2" w:rsidP="00AE66C2">
      <w:pPr>
        <w:pStyle w:val="Textoindependiente"/>
        <w:rPr>
          <w:b/>
          <w:bCs/>
          <w:color w:val="00B050"/>
          <w:sz w:val="32"/>
          <w:szCs w:val="32"/>
          <w:lang w:val="es-ES"/>
        </w:rPr>
      </w:pPr>
      <w:r w:rsidRPr="00C76789">
        <w:rPr>
          <w:b/>
          <w:bCs/>
          <w:color w:val="00B050"/>
          <w:sz w:val="32"/>
          <w:szCs w:val="32"/>
          <w:lang w:val="es-ES"/>
        </w:rPr>
        <w:t>Jefe de año:</w:t>
      </w:r>
    </w:p>
    <w:p w14:paraId="64E8B1E8" w14:textId="18035F83" w:rsidR="00AE66C2" w:rsidRPr="00C76789" w:rsidRDefault="00AE66C2" w:rsidP="00AE66C2">
      <w:pPr>
        <w:pStyle w:val="Textoindependiente"/>
        <w:rPr>
          <w:b/>
          <w:bCs/>
          <w:i/>
          <w:iCs/>
          <w:color w:val="00B050"/>
          <w:sz w:val="28"/>
          <w:szCs w:val="28"/>
          <w:lang w:val="es-ES"/>
        </w:rPr>
      </w:pPr>
      <w:r w:rsidRPr="00C76789">
        <w:rPr>
          <w:b/>
          <w:bCs/>
          <w:i/>
          <w:iCs/>
          <w:color w:val="00B050"/>
          <w:sz w:val="28"/>
          <w:szCs w:val="28"/>
          <w:lang w:val="es-ES"/>
        </w:rPr>
        <w:t>‘’Principal’’</w:t>
      </w:r>
      <w:r w:rsidR="00FB25A0" w:rsidRPr="00C76789">
        <w:rPr>
          <w:b/>
          <w:bCs/>
          <w:i/>
          <w:iCs/>
          <w:color w:val="00B050"/>
          <w:sz w:val="28"/>
          <w:szCs w:val="28"/>
          <w:lang w:val="es-ES"/>
        </w:rPr>
        <w:t>-&gt; ‘</w:t>
      </w:r>
      <w:r w:rsidR="00FB25A0" w:rsidRPr="00C76789">
        <w:rPr>
          <w:b/>
          <w:bCs/>
          <w:i/>
          <w:iCs/>
          <w:color w:val="00B050"/>
          <w:sz w:val="28"/>
          <w:szCs w:val="28"/>
          <w:lang w:val="es-ES"/>
        </w:rPr>
        <w:t>’</w:t>
      </w:r>
      <w:r w:rsidR="00FB25A0" w:rsidRPr="00C76789">
        <w:rPr>
          <w:b/>
          <w:bCs/>
          <w:i/>
          <w:iCs/>
          <w:color w:val="00B050"/>
          <w:sz w:val="28"/>
          <w:szCs w:val="28"/>
          <w:lang w:val="es-ES"/>
        </w:rPr>
        <w:t>Evidencias”</w:t>
      </w:r>
    </w:p>
    <w:p w14:paraId="3BCF174C" w14:textId="689BD102" w:rsidR="00754A0D" w:rsidRPr="00FD153B" w:rsidRDefault="00754A0D" w:rsidP="00AE66C2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Mostrar evidencias:</w:t>
      </w:r>
      <w:r w:rsidRPr="00FD153B">
        <w:rPr>
          <w:color w:val="00B050"/>
        </w:rPr>
        <w:t xml:space="preserve"> 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 sistema debe mostrar las evidencias existentes de los usuarios, la propia para el estudiante y todas las de los estudiantes del año para el profesor.</w:t>
      </w:r>
    </w:p>
    <w:p w14:paraId="3CAE31FD" w14:textId="50CEE654" w:rsidR="005A75AD" w:rsidRPr="00FD153B" w:rsidRDefault="005A75AD" w:rsidP="00AE66C2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Eliminar registros:</w:t>
      </w:r>
      <w:r w:rsidRPr="00FD153B">
        <w:rPr>
          <w:color w:val="00B050"/>
        </w:rPr>
        <w:t xml:space="preserve"> 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 sistema debe permitir eliminar registros, evidencias erróneas</w:t>
      </w:r>
    </w:p>
    <w:p w14:paraId="4F7EBDA6" w14:textId="6EFBCCCE" w:rsidR="0081753D" w:rsidRDefault="00754A0D" w:rsidP="0081753D">
      <w:pPr>
        <w:pStyle w:val="Textoindependiente"/>
        <w:rPr>
          <w:rFonts w:eastAsia="Calibri"/>
          <w:b/>
          <w:iCs/>
          <w:color w:val="FFC000"/>
          <w:spacing w:val="-2"/>
          <w:kern w:val="0"/>
          <w:sz w:val="24"/>
          <w:lang w:val="es-ES"/>
        </w:rPr>
      </w:pPr>
      <w:r w:rsidRPr="00FD153B">
        <w:rPr>
          <w:b/>
          <w:bCs/>
          <w:color w:val="FFC000"/>
          <w:sz w:val="24"/>
          <w:lang w:val="es-ES"/>
        </w:rPr>
        <w:t>●</w:t>
      </w:r>
      <w:r w:rsidRPr="00FD153B">
        <w:rPr>
          <w:rFonts w:eastAsia="Calibri"/>
          <w:b/>
          <w:iCs/>
          <w:color w:val="FFC000"/>
          <w:spacing w:val="-2"/>
          <w:kern w:val="0"/>
          <w:sz w:val="24"/>
          <w:lang w:val="es-ES"/>
        </w:rPr>
        <w:t>Rechazar evidencia:</w:t>
      </w:r>
      <w:r w:rsidRPr="00FD153B">
        <w:rPr>
          <w:color w:val="FFC000"/>
        </w:rPr>
        <w:t xml:space="preserve"> </w:t>
      </w:r>
      <w:r w:rsidRPr="00FD153B">
        <w:rPr>
          <w:rFonts w:eastAsia="Calibri"/>
          <w:b/>
          <w:iCs/>
          <w:color w:val="FFC000"/>
          <w:spacing w:val="-2"/>
          <w:kern w:val="0"/>
          <w:sz w:val="24"/>
          <w:lang w:val="es-ES"/>
        </w:rPr>
        <w:t>Los profesores deben poder rechazar evidencias                                                                                  enviadas por los estudiantes.</w:t>
      </w:r>
    </w:p>
    <w:p w14:paraId="4CECFE69" w14:textId="1212A6CF" w:rsidR="00C76789" w:rsidRPr="00C5762F" w:rsidRDefault="00C76789" w:rsidP="0081753D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C5762F">
        <w:rPr>
          <w:b/>
          <w:bCs/>
          <w:color w:val="00B050"/>
          <w:sz w:val="24"/>
          <w:lang w:val="es-ES"/>
        </w:rPr>
        <w:t>●</w:t>
      </w:r>
      <w:r w:rsidRPr="00C5762F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Generación de informes:</w:t>
      </w:r>
      <w:r w:rsidRPr="00C5762F">
        <w:rPr>
          <w:color w:val="00B050"/>
        </w:rPr>
        <w:t xml:space="preserve"> </w:t>
      </w:r>
      <w:r w:rsidRPr="00C5762F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 sistema debe generar informes que indiquen: Nombre y apellidos del estudiante, grupo al que pertenece, estado del docente y las actividades en las que ha participado, así como el puesto o reconocimiento</w:t>
      </w:r>
      <w:r w:rsidRPr="00C5762F">
        <w:rPr>
          <w:rFonts w:eastAsia="Calibri"/>
          <w:b/>
          <w:iCs/>
          <w:color w:val="7030A0"/>
          <w:spacing w:val="-2"/>
          <w:kern w:val="0"/>
          <w:sz w:val="24"/>
          <w:lang w:val="es-ES"/>
        </w:rPr>
        <w:t xml:space="preserve"> </w:t>
      </w:r>
      <w:r w:rsidRPr="00C5762F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y equipo si procede.</w:t>
      </w:r>
    </w:p>
    <w:p w14:paraId="7AE13082" w14:textId="70CAE031" w:rsidR="005A75AD" w:rsidRPr="00FD153B" w:rsidRDefault="0081753D" w:rsidP="00AE66C2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Buscar y filtrar:</w:t>
      </w:r>
      <w:r w:rsidRPr="00FD153B">
        <w:rPr>
          <w:color w:val="00B050"/>
        </w:rPr>
        <w:t xml:space="preserve"> 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 sistema debe permitir las búsquedas de evidencias, filtrados por estudiante y tipo de evidencia.</w:t>
      </w:r>
    </w:p>
    <w:p w14:paraId="52EF1231" w14:textId="77777777" w:rsidR="005A75AD" w:rsidRPr="00FD153B" w:rsidRDefault="005A75AD" w:rsidP="00AE66C2">
      <w:pPr>
        <w:pStyle w:val="Textoindependiente"/>
        <w:rPr>
          <w:b/>
          <w:bCs/>
          <w:i/>
          <w:iCs/>
          <w:color w:val="FF0000"/>
          <w:sz w:val="24"/>
          <w:u w:val="single"/>
          <w:lang w:val="es-ES"/>
        </w:rPr>
      </w:pPr>
    </w:p>
    <w:p w14:paraId="539FA4FA" w14:textId="77777777" w:rsidR="00B84D36" w:rsidRDefault="00B84D36" w:rsidP="00AE66C2">
      <w:pPr>
        <w:pStyle w:val="Textoindependiente"/>
        <w:rPr>
          <w:b/>
          <w:bCs/>
          <w:i/>
          <w:iCs/>
          <w:color w:val="00B050"/>
          <w:sz w:val="24"/>
          <w:u w:val="single"/>
          <w:lang w:val="es-ES"/>
        </w:rPr>
      </w:pPr>
    </w:p>
    <w:p w14:paraId="569063DB" w14:textId="77777777" w:rsidR="00B84D36" w:rsidRDefault="00B84D36" w:rsidP="00AE66C2">
      <w:pPr>
        <w:pStyle w:val="Textoindependiente"/>
        <w:rPr>
          <w:b/>
          <w:bCs/>
          <w:i/>
          <w:iCs/>
          <w:color w:val="00B050"/>
          <w:sz w:val="24"/>
          <w:u w:val="single"/>
          <w:lang w:val="es-ES"/>
        </w:rPr>
      </w:pPr>
    </w:p>
    <w:p w14:paraId="31AC1C28" w14:textId="77777777" w:rsidR="00B84D36" w:rsidRDefault="00B84D36" w:rsidP="00AE66C2">
      <w:pPr>
        <w:pStyle w:val="Textoindependiente"/>
        <w:rPr>
          <w:b/>
          <w:bCs/>
          <w:i/>
          <w:iCs/>
          <w:color w:val="00B050"/>
          <w:sz w:val="24"/>
          <w:u w:val="single"/>
          <w:lang w:val="es-ES"/>
        </w:rPr>
      </w:pPr>
    </w:p>
    <w:p w14:paraId="2F649E1F" w14:textId="77777777" w:rsidR="00B84D36" w:rsidRDefault="00B84D36" w:rsidP="00AE66C2">
      <w:pPr>
        <w:pStyle w:val="Textoindependiente"/>
        <w:rPr>
          <w:b/>
          <w:bCs/>
          <w:i/>
          <w:iCs/>
          <w:color w:val="00B050"/>
          <w:sz w:val="24"/>
          <w:u w:val="single"/>
          <w:lang w:val="es-ES"/>
        </w:rPr>
      </w:pPr>
    </w:p>
    <w:p w14:paraId="6545DDA8" w14:textId="77777777" w:rsidR="00B84D36" w:rsidRDefault="00B84D36" w:rsidP="00AE66C2">
      <w:pPr>
        <w:pStyle w:val="Textoindependiente"/>
        <w:rPr>
          <w:b/>
          <w:bCs/>
          <w:i/>
          <w:iCs/>
          <w:color w:val="00B050"/>
          <w:sz w:val="24"/>
          <w:u w:val="single"/>
          <w:lang w:val="es-ES"/>
        </w:rPr>
      </w:pPr>
    </w:p>
    <w:p w14:paraId="1638B07D" w14:textId="4212C615" w:rsidR="0089655B" w:rsidRPr="0043538F" w:rsidRDefault="00BB6E3A" w:rsidP="00AE66C2">
      <w:pPr>
        <w:pStyle w:val="Textoindependiente"/>
        <w:rPr>
          <w:b/>
          <w:bCs/>
          <w:i/>
          <w:iCs/>
          <w:color w:val="00B050"/>
          <w:sz w:val="24"/>
          <w:u w:val="single"/>
          <w:lang w:val="es-ES"/>
        </w:rPr>
      </w:pPr>
      <w:r w:rsidRPr="0043538F">
        <w:rPr>
          <w:b/>
          <w:bCs/>
          <w:i/>
          <w:iCs/>
          <w:color w:val="00B050"/>
          <w:sz w:val="24"/>
          <w:u w:val="single"/>
          <w:lang w:val="es-ES"/>
        </w:rPr>
        <w:t>Nota: La asistencia de la q se habla debajo es la asistencia del estudiante a la actividad la cual se le pone cuando se aprueba su evidencia.</w:t>
      </w:r>
    </w:p>
    <w:p w14:paraId="021C85B0" w14:textId="3899651E" w:rsidR="00FB25A0" w:rsidRPr="00C76789" w:rsidRDefault="00FB25A0" w:rsidP="00AE66C2">
      <w:pPr>
        <w:pStyle w:val="Textoindependiente"/>
        <w:rPr>
          <w:b/>
          <w:bCs/>
          <w:i/>
          <w:iCs/>
          <w:color w:val="00B050"/>
          <w:sz w:val="28"/>
          <w:szCs w:val="28"/>
          <w:lang w:val="es-ES"/>
        </w:rPr>
      </w:pPr>
      <w:r w:rsidRPr="00C76789">
        <w:rPr>
          <w:b/>
          <w:bCs/>
          <w:i/>
          <w:iCs/>
          <w:color w:val="00B050"/>
          <w:sz w:val="28"/>
          <w:szCs w:val="28"/>
          <w:lang w:val="es-ES"/>
        </w:rPr>
        <w:t>‘’Principal’’-&gt; ‘’</w:t>
      </w:r>
      <w:r w:rsidRPr="00C76789">
        <w:rPr>
          <w:b/>
          <w:bCs/>
          <w:i/>
          <w:iCs/>
          <w:color w:val="00B050"/>
          <w:sz w:val="28"/>
          <w:szCs w:val="28"/>
          <w:lang w:val="es-ES"/>
        </w:rPr>
        <w:t>Asistencia</w:t>
      </w:r>
      <w:r w:rsidRPr="00C76789">
        <w:rPr>
          <w:b/>
          <w:bCs/>
          <w:i/>
          <w:iCs/>
          <w:color w:val="00B050"/>
          <w:sz w:val="28"/>
          <w:szCs w:val="28"/>
          <w:lang w:val="es-ES"/>
        </w:rPr>
        <w:t>”</w:t>
      </w:r>
    </w:p>
    <w:p w14:paraId="5E3770C3" w14:textId="5C009967" w:rsidR="00754A0D" w:rsidRPr="0043538F" w:rsidRDefault="00AE66C2" w:rsidP="00AE66C2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43538F">
        <w:rPr>
          <w:b/>
          <w:bCs/>
          <w:color w:val="00B050"/>
          <w:sz w:val="24"/>
          <w:lang w:val="es-ES"/>
        </w:rPr>
        <w:t>●</w:t>
      </w:r>
      <w:r w:rsidRPr="0043538F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Registrar asistencia: Debe permitirse anotar la asistencia de una estudiante tomada por el jefe de año</w:t>
      </w:r>
    </w:p>
    <w:p w14:paraId="4E7B4100" w14:textId="0B2087B4" w:rsidR="005E4F9F" w:rsidRPr="00B84D36" w:rsidRDefault="00FB25A0" w:rsidP="00AE66C2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43538F">
        <w:rPr>
          <w:b/>
          <w:bCs/>
          <w:color w:val="00B050"/>
          <w:sz w:val="24"/>
          <w:lang w:val="es-ES"/>
        </w:rPr>
        <w:t>●</w:t>
      </w:r>
      <w:r w:rsidRPr="0043538F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Gestionar ausencias y justificaciones:</w:t>
      </w:r>
      <w:r w:rsidRPr="0043538F">
        <w:rPr>
          <w:color w:val="00B050"/>
        </w:rPr>
        <w:t xml:space="preserve"> </w:t>
      </w:r>
      <w:r w:rsidRPr="0043538F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 sistema debe gestionar las ausencias de los estudiantes, así como la posibilidad de justificarlos aportando un documento de respaldo.</w:t>
      </w:r>
    </w:p>
    <w:p w14:paraId="75241884" w14:textId="77777777" w:rsidR="005E4F9F" w:rsidRDefault="005E4F9F" w:rsidP="00AE66C2">
      <w:pPr>
        <w:pStyle w:val="Textoindependiente"/>
        <w:rPr>
          <w:b/>
          <w:bCs/>
          <w:i/>
          <w:iCs/>
          <w:color w:val="00B050"/>
          <w:sz w:val="28"/>
          <w:szCs w:val="28"/>
          <w:lang w:val="es-ES"/>
        </w:rPr>
      </w:pPr>
    </w:p>
    <w:p w14:paraId="43438849" w14:textId="69797FAE" w:rsidR="00FB25A0" w:rsidRPr="00C76789" w:rsidRDefault="00FB25A0" w:rsidP="00AE66C2">
      <w:pPr>
        <w:pStyle w:val="Textoindependiente"/>
        <w:rPr>
          <w:b/>
          <w:bCs/>
          <w:i/>
          <w:iCs/>
          <w:color w:val="00B050"/>
          <w:sz w:val="28"/>
          <w:szCs w:val="28"/>
          <w:lang w:val="es-ES"/>
        </w:rPr>
      </w:pPr>
      <w:r w:rsidRPr="00C76789">
        <w:rPr>
          <w:b/>
          <w:bCs/>
          <w:i/>
          <w:iCs/>
          <w:color w:val="00B050"/>
          <w:sz w:val="28"/>
          <w:szCs w:val="28"/>
          <w:lang w:val="es-ES"/>
        </w:rPr>
        <w:t>‘’Principal’’-&gt; ‘’</w:t>
      </w:r>
      <w:r w:rsidRPr="00C76789">
        <w:rPr>
          <w:b/>
          <w:bCs/>
          <w:i/>
          <w:iCs/>
          <w:color w:val="00B050"/>
          <w:sz w:val="28"/>
          <w:szCs w:val="28"/>
          <w:lang w:val="es-ES"/>
        </w:rPr>
        <w:t>Perfiles</w:t>
      </w:r>
      <w:r w:rsidRPr="00C76789">
        <w:rPr>
          <w:b/>
          <w:bCs/>
          <w:i/>
          <w:iCs/>
          <w:color w:val="00B050"/>
          <w:sz w:val="28"/>
          <w:szCs w:val="28"/>
          <w:lang w:val="es-ES"/>
        </w:rPr>
        <w:t>”</w:t>
      </w:r>
    </w:p>
    <w:p w14:paraId="5E8F8649" w14:textId="290B9696" w:rsidR="00754A0D" w:rsidRPr="00B763BC" w:rsidRDefault="00754A0D" w:rsidP="00754A0D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B763BC">
        <w:rPr>
          <w:b/>
          <w:bCs/>
          <w:color w:val="00B050"/>
          <w:sz w:val="24"/>
          <w:lang w:val="es-ES"/>
        </w:rPr>
        <w:t>●</w:t>
      </w:r>
      <w:r w:rsidRPr="00B763BC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Modificación de perfiles:</w:t>
      </w:r>
      <w:r w:rsidRPr="00B763BC">
        <w:rPr>
          <w:color w:val="00B050"/>
        </w:rPr>
        <w:t xml:space="preserve"> </w:t>
      </w:r>
      <w:r w:rsidRPr="00B763BC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 sistema debe permitir realizar cambios de la información personal de los usuarios.</w:t>
      </w:r>
    </w:p>
    <w:p w14:paraId="120BF200" w14:textId="648F2E73" w:rsidR="0081753D" w:rsidRPr="00B763BC" w:rsidRDefault="00754A0D" w:rsidP="00AE66C2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B763BC">
        <w:rPr>
          <w:b/>
          <w:bCs/>
          <w:color w:val="00B050"/>
          <w:sz w:val="24"/>
          <w:lang w:val="es-ES"/>
        </w:rPr>
        <w:t>●</w:t>
      </w:r>
      <w:r w:rsidRPr="00B763BC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Eliminar perfiles:</w:t>
      </w:r>
      <w:r w:rsidRPr="00B763BC">
        <w:rPr>
          <w:color w:val="00B050"/>
        </w:rPr>
        <w:t xml:space="preserve"> </w:t>
      </w:r>
      <w:r w:rsidRPr="00B763BC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 sistema debe permitir la eliminación de perfiles</w:t>
      </w:r>
      <w:r w:rsidR="0043538F" w:rsidRPr="00B763BC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.</w:t>
      </w:r>
    </w:p>
    <w:p w14:paraId="4C817EB5" w14:textId="381F3449" w:rsidR="00C76789" w:rsidRPr="005E4F9F" w:rsidRDefault="0081753D" w:rsidP="005E4F9F">
      <w:pPr>
        <w:pStyle w:val="Textoindependiente"/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</w:pPr>
      <w:r w:rsidRPr="00FD153B">
        <w:rPr>
          <w:b/>
          <w:bCs/>
          <w:color w:val="00B050"/>
          <w:sz w:val="24"/>
          <w:lang w:val="es-ES"/>
        </w:rPr>
        <w:t>●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Buscar usuario:</w:t>
      </w:r>
      <w:r w:rsidRPr="00FD153B">
        <w:rPr>
          <w:color w:val="00B050"/>
        </w:rPr>
        <w:t xml:space="preserve"> </w:t>
      </w:r>
      <w:r w:rsidRPr="00FD153B">
        <w:rPr>
          <w:rFonts w:eastAsia="Calibri"/>
          <w:b/>
          <w:iCs/>
          <w:color w:val="00B050"/>
          <w:spacing w:val="-2"/>
          <w:kern w:val="0"/>
          <w:sz w:val="24"/>
          <w:lang w:val="es-ES"/>
        </w:rPr>
        <w:t>El sistema debe permitir la búsqueda de estudiantes en el listado.</w:t>
      </w:r>
    </w:p>
    <w:p w14:paraId="42BDF8B6" w14:textId="3516F353" w:rsidR="00FB25A0" w:rsidRPr="00C76789" w:rsidRDefault="0081753D" w:rsidP="00C76789">
      <w:pPr>
        <w:pStyle w:val="Ttulo2"/>
        <w:rPr>
          <w:color w:val="FFC000"/>
          <w:spacing w:val="-2"/>
        </w:rPr>
      </w:pPr>
      <w:r w:rsidRPr="00FD153B">
        <w:rPr>
          <w:b w:val="0"/>
          <w:bCs/>
          <w:color w:val="FFC000"/>
        </w:rPr>
        <w:t>●</w:t>
      </w:r>
      <w:r w:rsidRPr="00FD153B">
        <w:rPr>
          <w:color w:val="FFC000"/>
          <w:spacing w:val="-2"/>
        </w:rPr>
        <w:t xml:space="preserve">Gestionar roles de usuario: </w:t>
      </w:r>
      <w:r w:rsidRPr="00FD153B">
        <w:rPr>
          <w:color w:val="FFC000"/>
        </w:rPr>
        <w:t>El sistema</w:t>
      </w:r>
      <w:r w:rsidRPr="00FD153B">
        <w:rPr>
          <w:color w:val="FFC000"/>
          <w:spacing w:val="-1"/>
        </w:rPr>
        <w:t xml:space="preserve"> </w:t>
      </w:r>
      <w:r w:rsidRPr="00FD153B">
        <w:rPr>
          <w:color w:val="FFC000"/>
        </w:rPr>
        <w:t>debe</w:t>
      </w:r>
      <w:r w:rsidRPr="00FD153B">
        <w:rPr>
          <w:color w:val="FFC000"/>
          <w:spacing w:val="-1"/>
        </w:rPr>
        <w:t xml:space="preserve"> </w:t>
      </w:r>
      <w:r w:rsidRPr="00FD153B">
        <w:rPr>
          <w:color w:val="FFC000"/>
        </w:rPr>
        <w:t>clasificar a</w:t>
      </w:r>
      <w:r w:rsidRPr="00FD153B">
        <w:rPr>
          <w:color w:val="FFC000"/>
          <w:spacing w:val="-1"/>
        </w:rPr>
        <w:t xml:space="preserve"> </w:t>
      </w:r>
      <w:r w:rsidRPr="00FD153B">
        <w:rPr>
          <w:color w:val="FFC000"/>
        </w:rPr>
        <w:t xml:space="preserve">los usuarios y conceder permisos en relación a dos roles: profesor y estudiante. Los profesores tienen permisos de administrador (lectura y escritura de todos sus alumnos). Los estudiantes tienen permisos de lectura (únicamente de sus propios </w:t>
      </w:r>
      <w:r w:rsidRPr="00FD153B">
        <w:rPr>
          <w:color w:val="FFC000"/>
          <w:spacing w:val="-2"/>
        </w:rPr>
        <w:t>datos) --</w:t>
      </w:r>
      <w:r w:rsidRPr="00FD153B">
        <w:rPr>
          <w:color w:val="FFC000"/>
          <w:spacing w:val="-2"/>
          <w:u w:val="single"/>
        </w:rPr>
        <w:t>Este requisito es solo para esclarecer los permisos jefe año lectura y escritura; estudiantes solo lectura</w:t>
      </w:r>
      <w:r w:rsidRPr="00FD153B">
        <w:rPr>
          <w:color w:val="FFC000"/>
          <w:spacing w:val="-2"/>
        </w:rPr>
        <w:t>—</w:t>
      </w:r>
    </w:p>
    <w:sectPr w:rsidR="00FB25A0" w:rsidRPr="00C76789" w:rsidSect="00FD1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Segoe Print"/>
    <w:charset w:val="00"/>
    <w:family w:val="auto"/>
    <w:pitch w:val="default"/>
    <w:sig w:usb0="E7006EFF" w:usb1="D200FDFF" w:usb2="0A246029" w:usb3="0400200C" w:csb0="600001FF" w:csb1="DFFF0000"/>
  </w:font>
  <w:font w:name="Arial MT">
    <w:altName w:val="Arial"/>
    <w:charset w:val="00"/>
    <w:family w:val="roman"/>
    <w:pitch w:val="default"/>
    <w:sig w:usb0="00000000" w:usb1="00000000" w:usb2="00000000" w:usb3="00000000" w:csb0="00040001" w:csb1="00000000"/>
  </w:font>
  <w:font w:name="FreeSans">
    <w:altName w:val="Yu Gothic UI"/>
    <w:charset w:val="00"/>
    <w:family w:val="auto"/>
    <w:pitch w:val="default"/>
    <w:sig w:usb0="E4839EFF" w:usb1="4600FDFF" w:usb2="000030A0" w:usb3="00000584" w:csb0="600001BF" w:csb1="DFF7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StarSymbol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 Black"/>
    <w:charset w:val="00"/>
    <w:family w:val="swiss"/>
    <w:pitch w:val="default"/>
    <w:sig w:usb0="A00002AF" w:usb1="500078FB" w:usb2="00000000" w:usb3="00000000" w:csb0="6000009F" w:csb1="DFD70000"/>
  </w:font>
  <w:font w:name="Droid Sans Fallback">
    <w:altName w:val="SimSun"/>
    <w:charset w:val="86"/>
    <w:family w:val="auto"/>
    <w:pitch w:val="default"/>
    <w:sig w:usb0="910002FF" w:usb1="2BDFFCFB" w:usb2="00000036" w:usb3="00000000" w:csb0="203F01FF" w:csb1="D7FF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11D967"/>
    <w:multiLevelType w:val="singleLevel"/>
    <w:tmpl w:val="C811D967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48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Courier Ne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Courier Ne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2B409FD"/>
    <w:multiLevelType w:val="singleLevel"/>
    <w:tmpl w:val="02B409FD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0FB59BAA"/>
    <w:multiLevelType w:val="multilevel"/>
    <w:tmpl w:val="0FB59BA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34A43639"/>
    <w:multiLevelType w:val="hybridMultilevel"/>
    <w:tmpl w:val="CD442E6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7BFC5"/>
    <w:multiLevelType w:val="singleLevel"/>
    <w:tmpl w:val="3577BFC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75AE5EA1"/>
    <w:multiLevelType w:val="hybridMultilevel"/>
    <w:tmpl w:val="FF2E37E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C4A07"/>
    <w:multiLevelType w:val="hybridMultilevel"/>
    <w:tmpl w:val="7CBCC0F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3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FD"/>
    <w:rsid w:val="00026AC7"/>
    <w:rsid w:val="000311FD"/>
    <w:rsid w:val="00055684"/>
    <w:rsid w:val="000E3417"/>
    <w:rsid w:val="002007A0"/>
    <w:rsid w:val="003F16F7"/>
    <w:rsid w:val="0043538F"/>
    <w:rsid w:val="00472B48"/>
    <w:rsid w:val="00476BE9"/>
    <w:rsid w:val="004C06D8"/>
    <w:rsid w:val="005A75AD"/>
    <w:rsid w:val="005E4F9F"/>
    <w:rsid w:val="00605F26"/>
    <w:rsid w:val="006339AD"/>
    <w:rsid w:val="00642C05"/>
    <w:rsid w:val="007412DD"/>
    <w:rsid w:val="00754A0D"/>
    <w:rsid w:val="007B69D5"/>
    <w:rsid w:val="0081753D"/>
    <w:rsid w:val="0089655B"/>
    <w:rsid w:val="0090525B"/>
    <w:rsid w:val="0093710E"/>
    <w:rsid w:val="00972719"/>
    <w:rsid w:val="009854E3"/>
    <w:rsid w:val="00A5185A"/>
    <w:rsid w:val="00AE66C2"/>
    <w:rsid w:val="00B31D59"/>
    <w:rsid w:val="00B359AD"/>
    <w:rsid w:val="00B763BC"/>
    <w:rsid w:val="00B84D36"/>
    <w:rsid w:val="00BA48F4"/>
    <w:rsid w:val="00BB6E3A"/>
    <w:rsid w:val="00C5762F"/>
    <w:rsid w:val="00C76789"/>
    <w:rsid w:val="00CA3450"/>
    <w:rsid w:val="00D6475B"/>
    <w:rsid w:val="00E12A9F"/>
    <w:rsid w:val="00E24B3F"/>
    <w:rsid w:val="00E31197"/>
    <w:rsid w:val="00E7602C"/>
    <w:rsid w:val="00F36A60"/>
    <w:rsid w:val="00F65182"/>
    <w:rsid w:val="00F801CA"/>
    <w:rsid w:val="00F852D2"/>
    <w:rsid w:val="00FB25A0"/>
    <w:rsid w:val="00F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547"/>
  <w15:chartTrackingRefBased/>
  <w15:docId w15:val="{CD0CBB1A-C8C7-44B1-ADF7-946A4E50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450"/>
    <w:pPr>
      <w:suppressAutoHyphens/>
      <w:spacing w:after="200" w:line="276" w:lineRule="auto"/>
    </w:pPr>
    <w:rPr>
      <w:rFonts w:ascii="Calibri" w:eastAsia="Calibri" w:hAnsi="Calibri" w:cs="Times New Roman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CA3450"/>
    <w:pPr>
      <w:keepNext/>
      <w:spacing w:after="0"/>
      <w:outlineLvl w:val="0"/>
    </w:pPr>
    <w:rPr>
      <w:rFonts w:ascii="Arial" w:eastAsia="Times New Roman" w:hAnsi="Arial" w:cs="Cambria"/>
      <w:b/>
      <w:bCs/>
      <w:kern w:val="1"/>
      <w:sz w:val="28"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CA3450"/>
    <w:pPr>
      <w:spacing w:before="120" w:after="120"/>
      <w:outlineLvl w:val="1"/>
    </w:pPr>
    <w:rPr>
      <w:rFonts w:ascii="Arial" w:hAnsi="Arial" w:cs="Arial"/>
      <w:b/>
      <w:iCs/>
      <w:sz w:val="24"/>
      <w:szCs w:val="24"/>
    </w:rPr>
  </w:style>
  <w:style w:type="paragraph" w:styleId="Ttulo3">
    <w:name w:val="heading 3"/>
    <w:basedOn w:val="Normal"/>
    <w:link w:val="Ttulo3Car"/>
    <w:qFormat/>
    <w:rsid w:val="00CA3450"/>
    <w:pPr>
      <w:spacing w:after="0" w:line="360" w:lineRule="auto"/>
      <w:jc w:val="both"/>
      <w:outlineLvl w:val="2"/>
    </w:pPr>
    <w:rPr>
      <w:rFonts w:ascii="Arial" w:eastAsia="DejaVu Sans" w:hAnsi="Arial" w:cs="Arial"/>
      <w:b/>
      <w:iCs/>
      <w:kern w:val="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A3450"/>
    <w:pPr>
      <w:ind w:left="108"/>
    </w:pPr>
    <w:rPr>
      <w:rFonts w:ascii="Arial MT" w:eastAsia="Arial MT" w:hAnsi="Arial MT" w:cs="Arial MT"/>
      <w:lang w:eastAsia="en-US"/>
    </w:rPr>
  </w:style>
  <w:style w:type="character" w:customStyle="1" w:styleId="Ttulo1Car">
    <w:name w:val="Título 1 Car"/>
    <w:basedOn w:val="Fuentedeprrafopredeter"/>
    <w:link w:val="Ttulo1"/>
    <w:rsid w:val="00CA3450"/>
    <w:rPr>
      <w:rFonts w:ascii="Arial" w:eastAsia="Times New Roman" w:hAnsi="Arial" w:cs="Cambria"/>
      <w:b/>
      <w:bCs/>
      <w:kern w:val="1"/>
      <w:sz w:val="28"/>
      <w:szCs w:val="32"/>
      <w:lang w:val="es-ES" w:eastAsia="zh-CN"/>
    </w:rPr>
  </w:style>
  <w:style w:type="character" w:customStyle="1" w:styleId="Ttulo2Car">
    <w:name w:val="Título 2 Car"/>
    <w:basedOn w:val="Fuentedeprrafopredeter"/>
    <w:link w:val="Ttulo2"/>
    <w:rsid w:val="00CA3450"/>
    <w:rPr>
      <w:rFonts w:ascii="Arial" w:eastAsia="Calibri" w:hAnsi="Arial" w:cs="Arial"/>
      <w:b/>
      <w:iCs/>
      <w:sz w:val="24"/>
      <w:szCs w:val="24"/>
      <w:lang w:val="es-ES" w:eastAsia="zh-CN"/>
    </w:rPr>
  </w:style>
  <w:style w:type="character" w:customStyle="1" w:styleId="Ttulo3Car">
    <w:name w:val="Título 3 Car"/>
    <w:basedOn w:val="Fuentedeprrafopredeter"/>
    <w:link w:val="Ttulo3"/>
    <w:rsid w:val="00CA3450"/>
    <w:rPr>
      <w:rFonts w:ascii="Arial" w:eastAsia="DejaVu Sans" w:hAnsi="Arial" w:cs="Arial"/>
      <w:b/>
      <w:iCs/>
      <w:kern w:val="1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A3450"/>
    <w:pPr>
      <w:widowControl w:val="0"/>
      <w:spacing w:after="120" w:line="240" w:lineRule="auto"/>
    </w:pPr>
    <w:rPr>
      <w:rFonts w:ascii="Arial" w:eastAsia="DejaVu Sans" w:hAnsi="Arial" w:cs="Arial"/>
      <w:kern w:val="1"/>
      <w:sz w:val="20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A3450"/>
    <w:rPr>
      <w:rFonts w:ascii="Arial" w:eastAsia="DejaVu Sans" w:hAnsi="Arial" w:cs="Arial"/>
      <w:kern w:val="1"/>
      <w:sz w:val="20"/>
      <w:szCs w:val="24"/>
      <w:lang w:val="es-ES_tradnl" w:eastAsia="zh-CN"/>
    </w:rPr>
  </w:style>
  <w:style w:type="paragraph" w:styleId="Descripcin">
    <w:name w:val="caption"/>
    <w:basedOn w:val="Normal"/>
    <w:qFormat/>
    <w:rsid w:val="00CA345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deglobo">
    <w:name w:val="Balloon Text"/>
    <w:basedOn w:val="Normal"/>
    <w:link w:val="TextodegloboCar1"/>
    <w:uiPriority w:val="99"/>
    <w:unhideWhenUsed/>
    <w:rsid w:val="00CA3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rsid w:val="00CA3450"/>
    <w:rPr>
      <w:rFonts w:ascii="Segoe UI" w:eastAsia="Calibri" w:hAnsi="Segoe UI" w:cs="Segoe UI"/>
      <w:sz w:val="18"/>
      <w:szCs w:val="18"/>
      <w:lang w:val="es-ES" w:eastAsia="zh-CN"/>
    </w:rPr>
  </w:style>
  <w:style w:type="character" w:customStyle="1" w:styleId="TextodegloboCar1">
    <w:name w:val="Texto de globo Car1"/>
    <w:link w:val="Textodeglobo"/>
    <w:uiPriority w:val="99"/>
    <w:rsid w:val="00CA3450"/>
    <w:rPr>
      <w:rFonts w:ascii="Segoe UI" w:eastAsia="Calibri" w:hAnsi="Segoe UI" w:cs="Segoe UI"/>
      <w:sz w:val="18"/>
      <w:szCs w:val="18"/>
      <w:lang w:val="es-ES" w:eastAsia="zh-CN"/>
    </w:rPr>
  </w:style>
  <w:style w:type="paragraph" w:styleId="Encabezado">
    <w:name w:val="header"/>
    <w:basedOn w:val="Normal"/>
    <w:link w:val="EncabezadoCar"/>
    <w:rsid w:val="00CA34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3450"/>
    <w:rPr>
      <w:rFonts w:ascii="Calibri" w:eastAsia="Calibri" w:hAnsi="Calibri" w:cs="Times New Roman"/>
      <w:lang w:val="es-ES" w:eastAsia="zh-CN"/>
    </w:rPr>
  </w:style>
  <w:style w:type="paragraph" w:styleId="Sangradetextonormal">
    <w:name w:val="Body Text Indent"/>
    <w:basedOn w:val="Normal"/>
    <w:link w:val="SangradetextonormalCar"/>
    <w:rsid w:val="00CA345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CA3450"/>
    <w:rPr>
      <w:rFonts w:ascii="Calibri" w:eastAsia="Calibri" w:hAnsi="Calibri" w:cs="Times New Roman"/>
      <w:lang w:val="es-ES" w:eastAsia="zh-CN"/>
    </w:rPr>
  </w:style>
  <w:style w:type="paragraph" w:styleId="Lista">
    <w:name w:val="List"/>
    <w:basedOn w:val="Textoindependiente"/>
    <w:rsid w:val="00CA3450"/>
    <w:rPr>
      <w:rFonts w:cs="FreeSans"/>
    </w:rPr>
  </w:style>
  <w:style w:type="paragraph" w:styleId="Piedepgina">
    <w:name w:val="footer"/>
    <w:basedOn w:val="Normal"/>
    <w:link w:val="PiedepginaCar"/>
    <w:uiPriority w:val="99"/>
    <w:rsid w:val="00CA34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450"/>
    <w:rPr>
      <w:rFonts w:ascii="Calibri" w:eastAsia="Calibri" w:hAnsi="Calibri" w:cs="Times New Roman"/>
      <w:lang w:val="es-ES" w:eastAsia="zh-CN"/>
    </w:rPr>
  </w:style>
  <w:style w:type="character" w:customStyle="1" w:styleId="WW8Num12z0">
    <w:name w:val="WW8Num12z0"/>
    <w:rsid w:val="00CA3450"/>
    <w:rPr>
      <w:rFonts w:ascii="Symbol" w:hAnsi="Symbol" w:cs="Symbol"/>
    </w:rPr>
  </w:style>
  <w:style w:type="character" w:customStyle="1" w:styleId="WW8Num6z3">
    <w:name w:val="WW8Num6z3"/>
    <w:rsid w:val="00CA3450"/>
    <w:rPr>
      <w:rFonts w:ascii="Symbol" w:hAnsi="Symbol" w:cs="Symbol"/>
    </w:rPr>
  </w:style>
  <w:style w:type="character" w:customStyle="1" w:styleId="WW8Num3z1">
    <w:name w:val="WW8Num3z1"/>
    <w:rsid w:val="00CA3450"/>
    <w:rPr>
      <w:rFonts w:ascii="Courier New" w:hAnsi="Courier New" w:cs="Courier New"/>
    </w:rPr>
  </w:style>
  <w:style w:type="character" w:customStyle="1" w:styleId="WW8Num3z0">
    <w:name w:val="WW8Num3z0"/>
    <w:rsid w:val="00CA3450"/>
    <w:rPr>
      <w:rFonts w:ascii="Symbol" w:hAnsi="Symbol" w:cs="Symbol"/>
    </w:rPr>
  </w:style>
  <w:style w:type="character" w:customStyle="1" w:styleId="WW8Num11z3">
    <w:name w:val="WW8Num11z3"/>
    <w:rsid w:val="00CA3450"/>
    <w:rPr>
      <w:rFonts w:ascii="Symbol" w:hAnsi="Symbol" w:cs="Symbol"/>
    </w:rPr>
  </w:style>
  <w:style w:type="character" w:customStyle="1" w:styleId="WW8Num12z2">
    <w:name w:val="WW8Num12z2"/>
    <w:rsid w:val="00CA3450"/>
    <w:rPr>
      <w:rFonts w:ascii="Wingdings" w:hAnsi="Wingdings" w:cs="Wingdings"/>
    </w:rPr>
  </w:style>
  <w:style w:type="character" w:customStyle="1" w:styleId="WW8Num3z2">
    <w:name w:val="WW8Num3z2"/>
    <w:rsid w:val="00CA3450"/>
    <w:rPr>
      <w:rFonts w:ascii="Wingdings" w:hAnsi="Wingdings" w:cs="Wingdings"/>
    </w:rPr>
  </w:style>
  <w:style w:type="character" w:customStyle="1" w:styleId="WW8Num4z2">
    <w:name w:val="WW8Num4z2"/>
    <w:rsid w:val="00CA3450"/>
    <w:rPr>
      <w:rFonts w:ascii="Wingdings" w:hAnsi="Wingdings" w:cs="Wingdings"/>
    </w:rPr>
  </w:style>
  <w:style w:type="character" w:customStyle="1" w:styleId="WW8Num6z1">
    <w:name w:val="WW8Num6z1"/>
    <w:rsid w:val="00CA3450"/>
    <w:rPr>
      <w:rFonts w:ascii="Courier New" w:hAnsi="Courier New" w:cs="Courier New"/>
    </w:rPr>
  </w:style>
  <w:style w:type="character" w:customStyle="1" w:styleId="WW8Num4z0">
    <w:name w:val="WW8Num4z0"/>
    <w:rsid w:val="00CA3450"/>
    <w:rPr>
      <w:rFonts w:ascii="Symbol" w:hAnsi="Symbol" w:cs="Symbol"/>
    </w:rPr>
  </w:style>
  <w:style w:type="character" w:customStyle="1" w:styleId="Fuentedeprrafopredeter1">
    <w:name w:val="Fuente de párrafo predeter.1"/>
    <w:rsid w:val="00CA3450"/>
  </w:style>
  <w:style w:type="character" w:customStyle="1" w:styleId="WW8Num9z1">
    <w:name w:val="WW8Num9z1"/>
    <w:rsid w:val="00CA3450"/>
    <w:rPr>
      <w:rFonts w:ascii="Wingdings" w:hAnsi="Wingdings" w:cs="Wingdings"/>
    </w:rPr>
  </w:style>
  <w:style w:type="character" w:customStyle="1" w:styleId="Comentario">
    <w:name w:val="Comentario"/>
    <w:rsid w:val="00CA3450"/>
    <w:rPr>
      <w:i/>
      <w:iCs/>
      <w:color w:val="0000FF"/>
    </w:rPr>
  </w:style>
  <w:style w:type="character" w:customStyle="1" w:styleId="WW8Num4z1">
    <w:name w:val="WW8Num4z1"/>
    <w:rsid w:val="00CA3450"/>
    <w:rPr>
      <w:rFonts w:ascii="Courier New" w:hAnsi="Courier New" w:cs="Courier New"/>
    </w:rPr>
  </w:style>
  <w:style w:type="character" w:customStyle="1" w:styleId="WW8Num6z0">
    <w:name w:val="WW8Num6z0"/>
    <w:rsid w:val="00CA3450"/>
    <w:rPr>
      <w:rFonts w:ascii="Symbol" w:hAnsi="Symbol" w:cs="Symbol"/>
      <w:color w:val="4048E8"/>
    </w:rPr>
  </w:style>
  <w:style w:type="character" w:customStyle="1" w:styleId="WW8Num6z2">
    <w:name w:val="WW8Num6z2"/>
    <w:rsid w:val="00CA3450"/>
    <w:rPr>
      <w:rFonts w:ascii="Wingdings" w:hAnsi="Wingdings" w:cs="Wingdings"/>
    </w:rPr>
  </w:style>
  <w:style w:type="character" w:customStyle="1" w:styleId="WW8Num11z0">
    <w:name w:val="WW8Num11z0"/>
    <w:rsid w:val="00CA3450"/>
    <w:rPr>
      <w:rFonts w:ascii="Arial" w:eastAsia="Times New Roman" w:hAnsi="Arial" w:cs="Arial"/>
    </w:rPr>
  </w:style>
  <w:style w:type="character" w:customStyle="1" w:styleId="WW8Num9z0">
    <w:name w:val="WW8Num9z0"/>
    <w:rsid w:val="00CA3450"/>
    <w:rPr>
      <w:b/>
    </w:rPr>
  </w:style>
  <w:style w:type="character" w:customStyle="1" w:styleId="WW8Num11z1">
    <w:name w:val="WW8Num11z1"/>
    <w:rsid w:val="00CA3450"/>
    <w:rPr>
      <w:rFonts w:ascii="Courier New" w:hAnsi="Courier New" w:cs="Courier New"/>
    </w:rPr>
  </w:style>
  <w:style w:type="character" w:customStyle="1" w:styleId="WW8Num11z2">
    <w:name w:val="WW8Num11z2"/>
    <w:rsid w:val="00CA3450"/>
    <w:rPr>
      <w:rFonts w:ascii="Wingdings" w:hAnsi="Wingdings" w:cs="Wingdings"/>
    </w:rPr>
  </w:style>
  <w:style w:type="character" w:customStyle="1" w:styleId="WW8Num2z1">
    <w:name w:val="WW8Num2z1"/>
    <w:rsid w:val="00CA3450"/>
    <w:rPr>
      <w:rFonts w:ascii="OpenSymbol" w:hAnsi="OpenSymbol" w:cs="StarSymbol"/>
      <w:sz w:val="18"/>
      <w:szCs w:val="18"/>
    </w:rPr>
  </w:style>
  <w:style w:type="character" w:customStyle="1" w:styleId="Heading2CharChar">
    <w:name w:val="Heading 2 Char Char"/>
    <w:rsid w:val="00CA3450"/>
    <w:rPr>
      <w:rFonts w:ascii="Arial" w:hAnsi="Arial" w:cs="Arial"/>
      <w:b/>
      <w:bCs/>
      <w:lang w:val="en-US"/>
    </w:rPr>
  </w:style>
  <w:style w:type="character" w:customStyle="1" w:styleId="WW8Num2z0">
    <w:name w:val="WW8Num2z0"/>
    <w:rsid w:val="00CA3450"/>
    <w:rPr>
      <w:rFonts w:ascii="Wingdings 2" w:hAnsi="Wingdings 2" w:cs="StarSymbol"/>
      <w:sz w:val="18"/>
      <w:szCs w:val="18"/>
    </w:rPr>
  </w:style>
  <w:style w:type="character" w:customStyle="1" w:styleId="WW8Num12z1">
    <w:name w:val="WW8Num12z1"/>
    <w:rsid w:val="00CA3450"/>
    <w:rPr>
      <w:rFonts w:ascii="Courier New" w:hAnsi="Courier New" w:cs="Courier New"/>
    </w:rPr>
  </w:style>
  <w:style w:type="paragraph" w:customStyle="1" w:styleId="NombreImagen">
    <w:name w:val="Nombre Imagen"/>
    <w:basedOn w:val="Normal"/>
    <w:rsid w:val="00CA3450"/>
    <w:pPr>
      <w:widowControl w:val="0"/>
      <w:spacing w:after="0" w:line="240" w:lineRule="auto"/>
      <w:jc w:val="center"/>
    </w:pPr>
    <w:rPr>
      <w:rFonts w:ascii="Arial" w:eastAsia="DejaVuSans" w:hAnsi="Arial" w:cs="Arial"/>
      <w:kern w:val="1"/>
      <w:sz w:val="20"/>
      <w:szCs w:val="24"/>
      <w:lang w:val="es-MX"/>
    </w:rPr>
  </w:style>
  <w:style w:type="paragraph" w:styleId="Prrafodelista">
    <w:name w:val="List Paragraph"/>
    <w:basedOn w:val="Normal"/>
    <w:qFormat/>
    <w:rsid w:val="00CA3450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  <w:lang w:val="es-ES_tradnl"/>
    </w:rPr>
  </w:style>
  <w:style w:type="paragraph" w:customStyle="1" w:styleId="Framecontents">
    <w:name w:val="Frame contents"/>
    <w:basedOn w:val="Textoindependiente"/>
    <w:rsid w:val="00CA3450"/>
  </w:style>
  <w:style w:type="paragraph" w:customStyle="1" w:styleId="Index">
    <w:name w:val="Index"/>
    <w:basedOn w:val="Normal"/>
    <w:rsid w:val="00CA3450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rsid w:val="00CA3450"/>
    <w:pPr>
      <w:widowControl w:val="0"/>
      <w:suppressLineNumbers/>
      <w:spacing w:after="0" w:line="240" w:lineRule="auto"/>
    </w:pPr>
    <w:rPr>
      <w:rFonts w:ascii="Arial" w:eastAsia="DejaVu Sans" w:hAnsi="Arial" w:cs="Arial"/>
      <w:kern w:val="1"/>
      <w:sz w:val="20"/>
      <w:szCs w:val="24"/>
      <w:lang w:val="es-ES_tradnl"/>
    </w:rPr>
  </w:style>
  <w:style w:type="paragraph" w:customStyle="1" w:styleId="TableHeading">
    <w:name w:val="Table Heading"/>
    <w:basedOn w:val="TableContents"/>
    <w:rsid w:val="00CA3450"/>
    <w:pPr>
      <w:jc w:val="center"/>
    </w:pPr>
    <w:rPr>
      <w:b/>
      <w:bCs/>
    </w:rPr>
  </w:style>
  <w:style w:type="paragraph" w:customStyle="1" w:styleId="Heading">
    <w:name w:val="Heading"/>
    <w:basedOn w:val="Normal"/>
    <w:next w:val="Textoindependiente"/>
    <w:rsid w:val="00CA345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odeglobo1">
    <w:name w:val="Texto de globo1"/>
    <w:basedOn w:val="Normal"/>
    <w:rsid w:val="00CA34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A345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lang w:val="es-ES" w:eastAsia="zh-CN"/>
    </w:rPr>
  </w:style>
  <w:style w:type="paragraph" w:customStyle="1" w:styleId="Textbody">
    <w:name w:val="Text body"/>
    <w:basedOn w:val="Standard"/>
    <w:rsid w:val="00CA3450"/>
    <w:pPr>
      <w:widowControl w:val="0"/>
      <w:spacing w:after="120" w:line="240" w:lineRule="auto"/>
    </w:pPr>
    <w:rPr>
      <w:rFonts w:ascii="Arial" w:eastAsia="DejaVu Sans" w:hAnsi="Arial" w:cs="Arial"/>
      <w:sz w:val="20"/>
      <w:szCs w:val="24"/>
    </w:rPr>
  </w:style>
  <w:style w:type="paragraph" w:customStyle="1" w:styleId="Contenidodelmarco">
    <w:name w:val="Contenido del marco"/>
    <w:basedOn w:val="Normal"/>
    <w:qFormat/>
    <w:rsid w:val="00CA3450"/>
  </w:style>
  <w:style w:type="paragraph" w:customStyle="1" w:styleId="Prrafodelista1">
    <w:name w:val="Párrafo de lista1"/>
    <w:basedOn w:val="Normal"/>
    <w:qFormat/>
    <w:rsid w:val="00CA3450"/>
    <w:pPr>
      <w:ind w:left="720"/>
      <w:jc w:val="both"/>
    </w:pPr>
    <w:rPr>
      <w:rFonts w:cs="Arial"/>
      <w:kern w:val="1"/>
    </w:rPr>
  </w:style>
  <w:style w:type="paragraph" w:customStyle="1" w:styleId="WPSOffice1">
    <w:name w:val="WPSOffice手动目录 1"/>
    <w:rsid w:val="00CA3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US"/>
    </w:rPr>
  </w:style>
  <w:style w:type="paragraph" w:customStyle="1" w:styleId="WPSOffice2">
    <w:name w:val="WPSOffice手动目录 2"/>
    <w:rsid w:val="00CA3450"/>
    <w:pPr>
      <w:spacing w:after="0" w:line="240" w:lineRule="auto"/>
      <w:ind w:leftChars="200" w:left="200"/>
    </w:pPr>
    <w:rPr>
      <w:rFonts w:ascii="Times New Roman" w:eastAsia="Times New Roman" w:hAnsi="Times New Roman" w:cs="Times New Roman"/>
      <w:sz w:val="20"/>
      <w:szCs w:val="20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E56BD-D85E-4C7C-A27C-94DB6969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627</Words>
  <Characters>3618</Characters>
  <Application>Microsoft Office Word</Application>
  <DocSecurity>0</DocSecurity>
  <Lines>100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racMart</dc:creator>
  <cp:keywords/>
  <dc:description/>
  <cp:lastModifiedBy>racMart</cp:lastModifiedBy>
  <cp:revision>7</cp:revision>
  <dcterms:created xsi:type="dcterms:W3CDTF">2024-02-16T21:26:00Z</dcterms:created>
  <dcterms:modified xsi:type="dcterms:W3CDTF">2024-02-18T06:02:00Z</dcterms:modified>
</cp:coreProperties>
</file>